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C7FF" w14:textId="77777777" w:rsidR="00CA1AD2" w:rsidRDefault="00E005DD" w:rsidP="00CA1AD2">
      <w:r>
        <w:fldChar w:fldCharType="begin"/>
      </w:r>
      <w:r>
        <w:instrText xml:space="preserve"> HYPERLINK "https://github.com/CphBusCosSem2/week9-14-Project-part-1/blob/master/Project%20Assignment%20Part%201%20fall%202016.md" </w:instrText>
      </w:r>
      <w:r>
        <w:fldChar w:fldCharType="separate"/>
      </w:r>
      <w:r w:rsidR="00CA1AD2" w:rsidRPr="00371730">
        <w:rPr>
          <w:rStyle w:val="Llink"/>
        </w:rPr>
        <w:t>https://github.com/CphBusCosSem2/week9-14-Project-part-1/blob/master/Project%20Assignment%20Part%201%20fall%202016.md</w:t>
      </w:r>
      <w:r>
        <w:rPr>
          <w:rStyle w:val="Llink"/>
        </w:rPr>
        <w:fldChar w:fldCharType="end"/>
      </w:r>
    </w:p>
    <w:p w14:paraId="37028BBB" w14:textId="77777777" w:rsidR="00CA1AD2" w:rsidRDefault="00CA1AD2" w:rsidP="00CA1AD2"/>
    <w:p w14:paraId="77B755C7" w14:textId="77777777" w:rsidR="00CA1AD2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Business Case (Vision and Goal for the IT-system, Traceability model, Activity diagram and Domain Model)</w:t>
      </w:r>
    </w:p>
    <w:p w14:paraId="4F62B31F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Product Backlog (User Stories)</w:t>
      </w:r>
    </w:p>
    <w:p w14:paraId="187E819C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Architecture Model (high level design)</w:t>
      </w:r>
    </w:p>
    <w:p w14:paraId="483EECE0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Design Class Diagram (DCD)</w:t>
      </w:r>
    </w:p>
    <w:p w14:paraId="311237D9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Sequence Diagram(s) (SD's) covering min. one core or complex scenario</w:t>
      </w:r>
    </w:p>
    <w:p w14:paraId="22F55DF2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 of the qualities of your design (coupling, cohesion, the use of patterns etc.)</w:t>
      </w:r>
    </w:p>
    <w:p w14:paraId="3A21C5C9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E/R diagram</w:t>
      </w:r>
    </w:p>
    <w:p w14:paraId="3CAD84B0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Relational Schema - including assessment of compliance with normal forms</w:t>
      </w:r>
    </w:p>
    <w:p w14:paraId="67C83784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 of the most complex parts of the code</w:t>
      </w:r>
    </w:p>
    <w:p w14:paraId="0706AC28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Descriptions of complex or core SQL queries and updates</w:t>
      </w:r>
    </w:p>
    <w:p w14:paraId="26072EE8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SQL scripts (appendix)</w:t>
      </w:r>
    </w:p>
    <w:p w14:paraId="7C9F52D8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Screen dumps of UI (2-4 selected)</w:t>
      </w:r>
    </w:p>
    <w:p w14:paraId="073A1D23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Documentation of all test activities performed</w:t>
      </w:r>
    </w:p>
    <w:p w14:paraId="5B7C7425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Documentation of an automated test (JUnit) of minimum one class in the data source layer.</w:t>
      </w:r>
    </w:p>
    <w:p w14:paraId="5080A4A1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Conclusion – including a short overview of which parts of the complete set of requirements that have been implemented.</w:t>
      </w:r>
    </w:p>
    <w:p w14:paraId="7238919F" w14:textId="77777777" w:rsidR="00CA1AD2" w:rsidRPr="0002052C" w:rsidRDefault="00CA1AD2" w:rsidP="00CA1AD2">
      <w:pPr>
        <w:spacing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Link to your server running the program</w:t>
      </w:r>
    </w:p>
    <w:p w14:paraId="7F37787E" w14:textId="77777777" w:rsidR="00CA1AD2" w:rsidRPr="0002052C" w:rsidRDefault="00CA1AD2" w:rsidP="00CA1AD2">
      <w:pPr>
        <w:rPr>
          <w:lang w:val="en"/>
        </w:rPr>
      </w:pPr>
    </w:p>
    <w:p w14:paraId="0E16842B" w14:textId="77777777" w:rsidR="00CA1AD2" w:rsidRPr="00CA1AD2" w:rsidRDefault="00E005DD" w:rsidP="00CA1AD2">
      <w:pPr>
        <w:rPr>
          <w:lang w:val="en"/>
        </w:rPr>
      </w:pPr>
      <w:r>
        <w:fldChar w:fldCharType="begin"/>
      </w:r>
      <w:r w:rsidRPr="00E005DD">
        <w:rPr>
          <w:lang w:val="en"/>
        </w:rPr>
        <w:instrText xml:space="preserve"> HYPERLINK "https://github.com/CphBusCosSem2/week9-14-Project-part-1/blob/master/Project%20Assignment%20Part%201%2</w:instrText>
      </w:r>
      <w:r w:rsidRPr="00E005DD">
        <w:rPr>
          <w:lang w:val="en"/>
        </w:rPr>
        <w:instrText xml:space="preserve">0fall%202016.md" </w:instrText>
      </w:r>
      <w:r>
        <w:fldChar w:fldCharType="separate"/>
      </w:r>
      <w:r w:rsidR="00CA1AD2" w:rsidRPr="00CA1AD2">
        <w:rPr>
          <w:rStyle w:val="Llink"/>
          <w:lang w:val="en"/>
        </w:rPr>
        <w:t>https://github.com/CphBusCosSem2/week9-14-Project-part-1/blob/master/Project%20Assignment%20Part%201%20fall%202016.md</w:t>
      </w:r>
      <w:r>
        <w:rPr>
          <w:rStyle w:val="Llink"/>
          <w:lang w:val="en"/>
        </w:rPr>
        <w:fldChar w:fldCharType="end"/>
      </w:r>
    </w:p>
    <w:p w14:paraId="10D92BFB" w14:textId="77777777" w:rsidR="00CA1AD2" w:rsidRPr="00CA1AD2" w:rsidRDefault="00CA1AD2" w:rsidP="00CA1AD2">
      <w:pPr>
        <w:rPr>
          <w:lang w:val="en"/>
        </w:rPr>
      </w:pPr>
    </w:p>
    <w:p w14:paraId="76790529" w14:textId="77777777" w:rsidR="00CA1AD2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Business Case (Vision and Goal for the IT-system, Traceability model, Activity diagram and Domain Model)</w:t>
      </w:r>
    </w:p>
    <w:p w14:paraId="1BC7F2F4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Product Backlog (User Stories)</w:t>
      </w:r>
    </w:p>
    <w:p w14:paraId="60C03442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Architecture Model (high level design)</w:t>
      </w:r>
    </w:p>
    <w:p w14:paraId="48A1BBF7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lastRenderedPageBreak/>
        <w:t>Design Class Diagram (DCD)</w:t>
      </w:r>
    </w:p>
    <w:p w14:paraId="7FB4D376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Sequence Diagram(s) (SD's) covering min. one core or complex scenario</w:t>
      </w:r>
    </w:p>
    <w:p w14:paraId="572142D0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 of the qualities of your design (coupling, cohesion, the use of patterns etc.)</w:t>
      </w:r>
    </w:p>
    <w:p w14:paraId="320D0399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E/R diagram</w:t>
      </w:r>
    </w:p>
    <w:p w14:paraId="384FDCD9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Relational Schema - including assessment of compliance with normal forms</w:t>
      </w:r>
    </w:p>
    <w:p w14:paraId="6AD8499F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 of the most complex parts of the code</w:t>
      </w:r>
    </w:p>
    <w:p w14:paraId="068D3BF8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Descriptions of complex or core SQL queries and updates</w:t>
      </w:r>
    </w:p>
    <w:p w14:paraId="73425F73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SQL scripts (appendix)</w:t>
      </w:r>
    </w:p>
    <w:p w14:paraId="5454AE1F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Screen dumps of UI (2-4 selected)</w:t>
      </w:r>
    </w:p>
    <w:p w14:paraId="4FA8B21A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Documentation of all test activities performed</w:t>
      </w:r>
    </w:p>
    <w:p w14:paraId="15C57D4B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Documentation of an automated test (JUnit) of minimum one class in the data source layer.</w:t>
      </w:r>
    </w:p>
    <w:p w14:paraId="546464A9" w14:textId="77777777" w:rsidR="00CA1AD2" w:rsidRPr="0002052C" w:rsidRDefault="00CA1AD2" w:rsidP="00CA1AD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Conclusion – including a short overview of which parts of the complete set of requirements that have been implemented.</w:t>
      </w:r>
    </w:p>
    <w:p w14:paraId="2A768D00" w14:textId="77777777" w:rsidR="00CA1AD2" w:rsidRPr="0002052C" w:rsidRDefault="00CA1AD2" w:rsidP="00CA1AD2">
      <w:pPr>
        <w:spacing w:line="240" w:lineRule="auto"/>
        <w:ind w:left="360"/>
        <w:rPr>
          <w:rFonts w:eastAsia="Times New Roman" w:cstheme="minorHAnsi"/>
          <w:color w:val="333333"/>
          <w:sz w:val="21"/>
          <w:szCs w:val="21"/>
          <w:lang w:val="en" w:eastAsia="da-DK"/>
        </w:rPr>
      </w:pPr>
      <w:r w:rsidRPr="0002052C">
        <w:rPr>
          <w:rFonts w:eastAsia="Times New Roman" w:cstheme="minorHAnsi"/>
          <w:color w:val="333333"/>
          <w:sz w:val="21"/>
          <w:szCs w:val="21"/>
          <w:lang w:val="en" w:eastAsia="da-DK"/>
        </w:rPr>
        <w:t>Link to your server running the program</w:t>
      </w:r>
    </w:p>
    <w:p w14:paraId="210BF82B" w14:textId="77777777" w:rsidR="00CA1AD2" w:rsidRPr="0002052C" w:rsidRDefault="00CA1AD2" w:rsidP="00CA1AD2">
      <w:pPr>
        <w:rPr>
          <w:lang w:val="en"/>
        </w:rPr>
      </w:pPr>
    </w:p>
    <w:p w14:paraId="633C41D1" w14:textId="77777777" w:rsidR="0002052C" w:rsidRPr="00CA1AD2" w:rsidRDefault="00E005DD" w:rsidP="00E463CD">
      <w:pPr>
        <w:pStyle w:val="Overskrift1"/>
        <w:rPr>
          <w:lang w:val="en"/>
        </w:rPr>
      </w:pPr>
      <w:proofErr w:type="spellStart"/>
      <w:r>
        <w:rPr>
          <w:lang w:val="en"/>
        </w:rPr>
        <w:t>Jadfndafjk</w:t>
      </w:r>
      <w:proofErr w:type="spellEnd"/>
      <w:r>
        <w:rPr>
          <w:lang w:val="en"/>
        </w:rPr>
        <w:t xml:space="preserve"> jfsdaj</w:t>
      </w:r>
      <w:bookmarkStart w:id="0" w:name="_GoBack"/>
      <w:bookmarkEnd w:id="0"/>
    </w:p>
    <w:sectPr w:rsidR="0002052C" w:rsidRPr="00CA1A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D6DAA"/>
    <w:multiLevelType w:val="multilevel"/>
    <w:tmpl w:val="D25A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63"/>
    <w:rsid w:val="0002052C"/>
    <w:rsid w:val="00620937"/>
    <w:rsid w:val="006F04B3"/>
    <w:rsid w:val="00825963"/>
    <w:rsid w:val="00B41331"/>
    <w:rsid w:val="00CA1AD2"/>
    <w:rsid w:val="00E005DD"/>
    <w:rsid w:val="00E4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B1DD"/>
  <w15:chartTrackingRefBased/>
  <w15:docId w15:val="{7A84B9AF-F9DC-4F4A-93C6-222008C6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6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02052C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46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4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602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304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329</Words>
  <Characters>2011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Joacim Vetterlain</dc:creator>
  <cp:keywords/>
  <dc:description/>
  <cp:lastModifiedBy>Z S</cp:lastModifiedBy>
  <cp:revision>5</cp:revision>
  <dcterms:created xsi:type="dcterms:W3CDTF">2016-12-06T08:48:00Z</dcterms:created>
  <dcterms:modified xsi:type="dcterms:W3CDTF">2016-12-06T09:32:00Z</dcterms:modified>
</cp:coreProperties>
</file>